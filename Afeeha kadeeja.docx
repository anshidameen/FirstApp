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1F21" w14:textId="77777777" w:rsidR="00690FBF" w:rsidRPr="00690FBF" w:rsidRDefault="00690FBF" w:rsidP="00690FBF">
      <w:pPr>
        <w:pStyle w:val="Title"/>
        <w:spacing w:before="0" w:after="0" w:line="240" w:lineRule="auto"/>
        <w:rPr>
          <w:sz w:val="6"/>
          <w:szCs w:val="6"/>
        </w:rPr>
      </w:pPr>
      <w:bookmarkStart w:id="0" w:name="_Hlk131061553"/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EBF0ADC" wp14:editId="621091BB">
                <wp:simplePos x="0" y="0"/>
                <wp:positionH relativeFrom="margin">
                  <wp:posOffset>-519545</wp:posOffset>
                </wp:positionH>
                <wp:positionV relativeFrom="margin">
                  <wp:posOffset>-402590</wp:posOffset>
                </wp:positionV>
                <wp:extent cx="6985635" cy="10058400"/>
                <wp:effectExtent l="0" t="0" r="571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37AB5" id="Group 1" o:spid="_x0000_s1026" alt="&quot;&quot;" style="position:absolute;margin-left:-40.9pt;margin-top:-31.7pt;width:550.05pt;height:11in;z-index:-251657216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514D0E99" w14:textId="0C46202D" w:rsidR="00D876C6" w:rsidRPr="00D876C6" w:rsidRDefault="00D876C6" w:rsidP="00D876C6">
      <w:pPr>
        <w:pStyle w:val="Title"/>
      </w:pPr>
      <w:proofErr w:type="spellStart"/>
      <w:r>
        <w:t>Afeeha</w:t>
      </w:r>
      <w:proofErr w:type="spellEnd"/>
      <w:r>
        <w:t xml:space="preserve"> </w:t>
      </w:r>
      <w:proofErr w:type="spellStart"/>
      <w:r>
        <w:t>kadeeja</w:t>
      </w:r>
      <w:proofErr w:type="spellEnd"/>
    </w:p>
    <w:p w14:paraId="10B45EFB" w14:textId="77777777" w:rsidR="00690FBF" w:rsidRDefault="00690FBF" w:rsidP="00690FBF">
      <w:pPr>
        <w:pStyle w:val="Subtitle"/>
      </w:pPr>
    </w:p>
    <w:p w14:paraId="72AC8DBC" w14:textId="77777777" w:rsidR="00690FBF" w:rsidRDefault="00690FBF" w:rsidP="00690FBF">
      <w:pPr>
        <w:pStyle w:val="Subtitle"/>
      </w:pPr>
    </w:p>
    <w:p w14:paraId="60C65B3B" w14:textId="77777777" w:rsidR="00690FBF" w:rsidRPr="00311E94" w:rsidRDefault="00000000" w:rsidP="00311E94">
      <w:pPr>
        <w:pStyle w:val="Subtitle"/>
      </w:pPr>
      <w:sdt>
        <w:sdtPr>
          <w:id w:val="588742585"/>
          <w:placeholder>
            <w:docPart w:val="2E947941855949589FED21B9BDB21B3A"/>
          </w:placeholder>
          <w:temporary/>
          <w:showingPlcHdr/>
          <w15:appearance w15:val="hidden"/>
        </w:sdtPr>
        <w:sdtContent>
          <w:r w:rsidR="00311E94" w:rsidRPr="00311E94">
            <w:t>Contact information</w:t>
          </w:r>
        </w:sdtContent>
      </w:sdt>
    </w:p>
    <w:p w14:paraId="34A6E30A" w14:textId="77777777" w:rsidR="00031E11" w:rsidRDefault="00031E11" w:rsidP="00690FBF"/>
    <w:p w14:paraId="0160D319" w14:textId="44206201" w:rsidR="00311E94" w:rsidRDefault="00D876C6" w:rsidP="00311E94">
      <w:r>
        <w:t>+91-9645838036</w:t>
      </w:r>
    </w:p>
    <w:p w14:paraId="7A8F1F19" w14:textId="434B8302" w:rsidR="00311E94" w:rsidRDefault="00D876C6" w:rsidP="00311E94">
      <w:r>
        <w:t>afeehakadeeja@gmail.com</w:t>
      </w:r>
    </w:p>
    <w:p w14:paraId="5FA90B0D" w14:textId="2EEAB715" w:rsidR="00311E94" w:rsidRDefault="00D876C6" w:rsidP="00311E94">
      <w:proofErr w:type="spellStart"/>
      <w:r>
        <w:t>Tirur</w:t>
      </w:r>
      <w:proofErr w:type="spellEnd"/>
      <w:r>
        <w:t>, Malappuram</w:t>
      </w:r>
    </w:p>
    <w:p w14:paraId="7319D899" w14:textId="77777777" w:rsidR="00031E11" w:rsidRDefault="00031E11" w:rsidP="00690FBF"/>
    <w:p w14:paraId="64AAA9E9" w14:textId="77777777" w:rsidR="00311E94" w:rsidRDefault="00311E94" w:rsidP="00690FBF"/>
    <w:p w14:paraId="024538B3" w14:textId="77777777" w:rsidR="004C1DA9" w:rsidRDefault="00000000" w:rsidP="00690FBF">
      <w:pPr>
        <w:pStyle w:val="Subtitle"/>
      </w:pPr>
      <w:sdt>
        <w:sdtPr>
          <w:id w:val="-1403365644"/>
          <w:placeholder>
            <w:docPart w:val="B6EA203C4BB04BB2B72B4453DC50BD2D"/>
          </w:placeholder>
          <w:temporary/>
          <w:showingPlcHdr/>
          <w15:appearance w15:val="hidden"/>
        </w:sdtPr>
        <w:sdtContent>
          <w:r w:rsidR="00311E94">
            <w:t>To</w:t>
          </w:r>
        </w:sdtContent>
      </w:sdt>
    </w:p>
    <w:p w14:paraId="349CD177" w14:textId="77777777" w:rsidR="00311E94" w:rsidRDefault="00311E94" w:rsidP="00311E94">
      <w:pPr>
        <w:rPr>
          <w:lang w:bidi="ar-SA"/>
        </w:rPr>
      </w:pPr>
    </w:p>
    <w:p w14:paraId="7F1CA309" w14:textId="37F57581" w:rsidR="00311E94" w:rsidRDefault="00D876C6" w:rsidP="00311E94">
      <w:r>
        <w:t>Aster Pharmacy</w:t>
      </w:r>
    </w:p>
    <w:p w14:paraId="17B036FD" w14:textId="3EBCBE77" w:rsidR="00311E94" w:rsidRPr="00311E94" w:rsidRDefault="00D876C6" w:rsidP="00311E94">
      <w:pPr>
        <w:rPr>
          <w:lang w:bidi="ar-SA"/>
        </w:rPr>
      </w:pPr>
      <w:r>
        <w:t>Dubai, United Arab Emirates</w:t>
      </w:r>
    </w:p>
    <w:p w14:paraId="5E3A36BD" w14:textId="77777777" w:rsidR="004C1DA9" w:rsidRDefault="004C1DA9" w:rsidP="00690FBF"/>
    <w:p w14:paraId="7A52DEA7" w14:textId="77777777" w:rsidR="00311E94" w:rsidRDefault="00311E94" w:rsidP="00690FBF"/>
    <w:p w14:paraId="58349F62" w14:textId="4C7C2A60" w:rsidR="004C1DA9" w:rsidRDefault="00D876C6" w:rsidP="00690FBF">
      <w:pPr>
        <w:pStyle w:val="Subtitle"/>
      </w:pPr>
      <w:r>
        <w:t>Dear Hiring Manager,</w:t>
      </w:r>
    </w:p>
    <w:p w14:paraId="10486391" w14:textId="71BD23D5" w:rsidR="00D876C6" w:rsidRDefault="00D876C6" w:rsidP="00D876C6">
      <w:pPr>
        <w:rPr>
          <w:lang w:bidi="ar-SA"/>
        </w:rPr>
      </w:pPr>
    </w:p>
    <w:p w14:paraId="74B595EC" w14:textId="37081042" w:rsidR="00C15E57" w:rsidRDefault="00C15E57" w:rsidP="00D876C6">
      <w:pPr>
        <w:rPr>
          <w:rFonts w:ascii="Segoe UI" w:hAnsi="Segoe UI" w:cs="Segoe UI"/>
          <w:color w:val="0D0D0D"/>
          <w:shd w:val="clear" w:color="auto" w:fill="FFFFFF"/>
        </w:rPr>
      </w:pPr>
      <w:r w:rsidRPr="00C15E57">
        <w:rPr>
          <w:lang w:bidi="ar-SA"/>
        </w:rPr>
        <w:t xml:space="preserve">I am writing to apply for the Pharmacist position at Aster Pharmacy. Currently, I work as a Pharmacist at Shihab </w:t>
      </w:r>
      <w:proofErr w:type="spellStart"/>
      <w:r w:rsidRPr="00C15E57">
        <w:rPr>
          <w:lang w:bidi="ar-SA"/>
        </w:rPr>
        <w:t>Thangal</w:t>
      </w:r>
      <w:proofErr w:type="spellEnd"/>
      <w:r w:rsidRPr="00C15E57">
        <w:rPr>
          <w:lang w:bidi="ar-SA"/>
        </w:rPr>
        <w:t xml:space="preserve"> Hospital, where I have developed strong skills in medication dispensing, patient counseling, and regulatory compliance.</w:t>
      </w:r>
      <w:r w:rsidR="00A01355">
        <w:rPr>
          <w:lang w:bidi="ar-SA"/>
        </w:rPr>
        <w:t xml:space="preserve"> </w:t>
      </w:r>
      <w:r w:rsidR="00A01355">
        <w:rPr>
          <w:rFonts w:ascii="Segoe UI" w:hAnsi="Segoe UI" w:cs="Segoe UI"/>
          <w:color w:val="0D0D0D"/>
          <w:shd w:val="clear" w:color="auto" w:fill="FFFFFF"/>
        </w:rPr>
        <w:t xml:space="preserve">I am drawn to Aster Pharmacy's commitment to providing comprehensive healthcare solutions and delivering exceptional patient care. I am confident that my experience and dedication make me </w:t>
      </w:r>
      <w:r w:rsidR="00A01355">
        <w:rPr>
          <w:rFonts w:ascii="Segoe UI" w:hAnsi="Segoe UI" w:cs="Segoe UI"/>
          <w:color w:val="0D0D0D"/>
          <w:shd w:val="clear" w:color="auto" w:fill="FFFFFF"/>
        </w:rPr>
        <w:t>an asset</w:t>
      </w:r>
      <w:r w:rsidR="00A01355">
        <w:rPr>
          <w:rFonts w:ascii="Segoe UI" w:hAnsi="Segoe UI" w:cs="Segoe UI"/>
          <w:color w:val="0D0D0D"/>
          <w:shd w:val="clear" w:color="auto" w:fill="FFFFFF"/>
        </w:rPr>
        <w:t xml:space="preserve"> to your team.</w:t>
      </w:r>
    </w:p>
    <w:p w14:paraId="677C390F" w14:textId="77777777" w:rsidR="00287EF9" w:rsidRDefault="00287EF9" w:rsidP="00D876C6">
      <w:pPr>
        <w:rPr>
          <w:lang w:bidi="ar-SA"/>
        </w:rPr>
      </w:pPr>
    </w:p>
    <w:p w14:paraId="30B01BF4" w14:textId="769D1236" w:rsidR="00287EF9" w:rsidRDefault="00287EF9" w:rsidP="00D876C6">
      <w:pPr>
        <w:rPr>
          <w:lang w:bidi="ar-SA"/>
        </w:rPr>
      </w:pPr>
      <w:r>
        <w:rPr>
          <w:rFonts w:ascii="Segoe UI" w:hAnsi="Segoe UI" w:cs="Segoe UI"/>
          <w:color w:val="0D0D0D"/>
          <w:shd w:val="clear" w:color="auto" w:fill="FFFFFF"/>
        </w:rPr>
        <w:t>Thank you for considering my application. I look forward to the opportunity to contribute to Aster Pharmacy's mission.</w:t>
      </w:r>
    </w:p>
    <w:p w14:paraId="1A4AC619" w14:textId="77777777" w:rsidR="00311E94" w:rsidRPr="00C83779" w:rsidRDefault="00311E94" w:rsidP="00287EF9">
      <w:pPr>
        <w:ind w:left="0"/>
      </w:pPr>
    </w:p>
    <w:p w14:paraId="419E7085" w14:textId="0C4C625F" w:rsidR="00311E94" w:rsidRPr="00311E94" w:rsidRDefault="00D876C6" w:rsidP="00311E94">
      <w:pPr>
        <w:pStyle w:val="Heading1"/>
      </w:pPr>
      <w:proofErr w:type="spellStart"/>
      <w:r>
        <w:t>Afeeha</w:t>
      </w:r>
      <w:proofErr w:type="spellEnd"/>
      <w:r>
        <w:t xml:space="preserve"> </w:t>
      </w:r>
      <w:proofErr w:type="spellStart"/>
      <w:r>
        <w:t>Kadeeja</w:t>
      </w:r>
      <w:proofErr w:type="spellEnd"/>
    </w:p>
    <w:bookmarkEnd w:id="0"/>
    <w:p w14:paraId="764F6412" w14:textId="4E2FDDE3" w:rsidR="004C1DA9" w:rsidRDefault="00D876C6" w:rsidP="00311E94">
      <w:r>
        <w:t>April 30,2024</w:t>
      </w:r>
    </w:p>
    <w:sectPr w:rsidR="004C1DA9" w:rsidSect="00690FBF">
      <w:pgSz w:w="12240" w:h="15840"/>
      <w:pgMar w:top="634" w:right="1440" w:bottom="634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C3A2C" w14:textId="77777777" w:rsidR="00AD2BEC" w:rsidRDefault="00AD2BEC" w:rsidP="00690FBF">
      <w:r>
        <w:separator/>
      </w:r>
    </w:p>
  </w:endnote>
  <w:endnote w:type="continuationSeparator" w:id="0">
    <w:p w14:paraId="1C8D5B30" w14:textId="77777777" w:rsidR="00AD2BEC" w:rsidRDefault="00AD2BEC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2F4E8" w14:textId="77777777" w:rsidR="00AD2BEC" w:rsidRDefault="00AD2BEC" w:rsidP="00690FBF">
      <w:r>
        <w:separator/>
      </w:r>
    </w:p>
  </w:footnote>
  <w:footnote w:type="continuationSeparator" w:id="0">
    <w:p w14:paraId="5AC1094D" w14:textId="77777777" w:rsidR="00AD2BEC" w:rsidRDefault="00AD2BEC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3"/>
  </w:num>
  <w:num w:numId="2" w16cid:durableId="549196634">
    <w:abstractNumId w:val="5"/>
  </w:num>
  <w:num w:numId="3" w16cid:durableId="1422919832">
    <w:abstractNumId w:val="4"/>
  </w:num>
  <w:num w:numId="4" w16cid:durableId="2071682557">
    <w:abstractNumId w:val="1"/>
  </w:num>
  <w:num w:numId="5" w16cid:durableId="1542015606">
    <w:abstractNumId w:val="2"/>
  </w:num>
  <w:num w:numId="6" w16cid:durableId="80369196">
    <w:abstractNumId w:val="6"/>
  </w:num>
  <w:num w:numId="7" w16cid:durableId="5008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C6"/>
    <w:rsid w:val="000041FC"/>
    <w:rsid w:val="00031E11"/>
    <w:rsid w:val="00047507"/>
    <w:rsid w:val="000746AE"/>
    <w:rsid w:val="000A3B87"/>
    <w:rsid w:val="000D2A61"/>
    <w:rsid w:val="000E2956"/>
    <w:rsid w:val="001015E3"/>
    <w:rsid w:val="00101F80"/>
    <w:rsid w:val="00157B6C"/>
    <w:rsid w:val="00185237"/>
    <w:rsid w:val="001D3C0A"/>
    <w:rsid w:val="00212436"/>
    <w:rsid w:val="0023785C"/>
    <w:rsid w:val="00254C21"/>
    <w:rsid w:val="00256C9B"/>
    <w:rsid w:val="0026590E"/>
    <w:rsid w:val="00271A92"/>
    <w:rsid w:val="00287EF9"/>
    <w:rsid w:val="00292A11"/>
    <w:rsid w:val="002A1560"/>
    <w:rsid w:val="002C21CC"/>
    <w:rsid w:val="002C378E"/>
    <w:rsid w:val="002F6CB9"/>
    <w:rsid w:val="00303FDC"/>
    <w:rsid w:val="00311E94"/>
    <w:rsid w:val="00340C75"/>
    <w:rsid w:val="0036765D"/>
    <w:rsid w:val="00377519"/>
    <w:rsid w:val="00390248"/>
    <w:rsid w:val="003A70F8"/>
    <w:rsid w:val="003C2EB0"/>
    <w:rsid w:val="003E6D64"/>
    <w:rsid w:val="00407F3F"/>
    <w:rsid w:val="00410F37"/>
    <w:rsid w:val="00445E3A"/>
    <w:rsid w:val="0046736A"/>
    <w:rsid w:val="00496677"/>
    <w:rsid w:val="00497CE6"/>
    <w:rsid w:val="004A389E"/>
    <w:rsid w:val="004B0D77"/>
    <w:rsid w:val="004C1DA9"/>
    <w:rsid w:val="004D7316"/>
    <w:rsid w:val="0050310A"/>
    <w:rsid w:val="005342F1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25729"/>
    <w:rsid w:val="0064392B"/>
    <w:rsid w:val="006450C1"/>
    <w:rsid w:val="00647D8C"/>
    <w:rsid w:val="00653945"/>
    <w:rsid w:val="00673037"/>
    <w:rsid w:val="00690FBF"/>
    <w:rsid w:val="006B3BC2"/>
    <w:rsid w:val="006C2364"/>
    <w:rsid w:val="006F4142"/>
    <w:rsid w:val="0070452B"/>
    <w:rsid w:val="00705D7F"/>
    <w:rsid w:val="00740EE4"/>
    <w:rsid w:val="007466F4"/>
    <w:rsid w:val="007843C5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76C94"/>
    <w:rsid w:val="008E1805"/>
    <w:rsid w:val="008F5EFB"/>
    <w:rsid w:val="008F64E8"/>
    <w:rsid w:val="009111F2"/>
    <w:rsid w:val="00990AFF"/>
    <w:rsid w:val="00997316"/>
    <w:rsid w:val="009A2009"/>
    <w:rsid w:val="009A6B1E"/>
    <w:rsid w:val="009C09FE"/>
    <w:rsid w:val="009C1962"/>
    <w:rsid w:val="00A01355"/>
    <w:rsid w:val="00A635D5"/>
    <w:rsid w:val="00A67C6F"/>
    <w:rsid w:val="00A81573"/>
    <w:rsid w:val="00A82D03"/>
    <w:rsid w:val="00A831EA"/>
    <w:rsid w:val="00AD2BEC"/>
    <w:rsid w:val="00AD74A8"/>
    <w:rsid w:val="00AE17C6"/>
    <w:rsid w:val="00B10D59"/>
    <w:rsid w:val="00B16138"/>
    <w:rsid w:val="00B508D6"/>
    <w:rsid w:val="00B62A64"/>
    <w:rsid w:val="00B63E35"/>
    <w:rsid w:val="00B80EE9"/>
    <w:rsid w:val="00B91A69"/>
    <w:rsid w:val="00BC0E27"/>
    <w:rsid w:val="00BC3C1B"/>
    <w:rsid w:val="00BE32AE"/>
    <w:rsid w:val="00C118C7"/>
    <w:rsid w:val="00C15E57"/>
    <w:rsid w:val="00C52791"/>
    <w:rsid w:val="00C764ED"/>
    <w:rsid w:val="00C8183F"/>
    <w:rsid w:val="00C83E97"/>
    <w:rsid w:val="00CD5690"/>
    <w:rsid w:val="00CE26DB"/>
    <w:rsid w:val="00CF4208"/>
    <w:rsid w:val="00D103FF"/>
    <w:rsid w:val="00D5552B"/>
    <w:rsid w:val="00D62F82"/>
    <w:rsid w:val="00D649DF"/>
    <w:rsid w:val="00D81E79"/>
    <w:rsid w:val="00D876C6"/>
    <w:rsid w:val="00D87E03"/>
    <w:rsid w:val="00D92D79"/>
    <w:rsid w:val="00DB29DA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F03A71"/>
    <w:rsid w:val="00F31058"/>
    <w:rsid w:val="00F41ACF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FE6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590E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z w:val="11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6590E"/>
    <w:rPr>
      <w:rFonts w:asciiTheme="majorHAnsi" w:eastAsia="Arial" w:hAnsiTheme="majorHAnsi" w:cs="Arial"/>
      <w:bCs/>
      <w:color w:val="446530" w:themeColor="accent2" w:themeShade="80"/>
      <w:sz w:val="11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qFormat/>
    <w:rsid w:val="00690FBF"/>
    <w:pPr>
      <w:spacing w:after="200"/>
      <w:ind w:right="6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hvv\AppData\Roaming\Microsoft\Templates\ATS%20simple%20clas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47941855949589FED21B9BDB21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A84D5-0BC8-464B-9105-CC28930CD58B}"/>
      </w:docPartPr>
      <w:docPartBody>
        <w:p w:rsidR="00000000" w:rsidRDefault="00000000">
          <w:pPr>
            <w:pStyle w:val="2E947941855949589FED21B9BDB21B3A"/>
          </w:pPr>
          <w:r w:rsidRPr="00311E94">
            <w:t>Contact information</w:t>
          </w:r>
        </w:p>
      </w:docPartBody>
    </w:docPart>
    <w:docPart>
      <w:docPartPr>
        <w:name w:val="B6EA203C4BB04BB2B72B4453DC50B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A1333-D92C-41CC-BD3C-47E90BAB3E9D}"/>
      </w:docPartPr>
      <w:docPartBody>
        <w:p w:rsidR="00000000" w:rsidRDefault="00000000">
          <w:pPr>
            <w:pStyle w:val="B6EA203C4BB04BB2B72B4453DC50BD2D"/>
          </w:pPr>
          <w:r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CB"/>
    <w:rsid w:val="00EF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C99FF607514825A9AF7BC76D1EFBA3">
    <w:name w:val="58C99FF607514825A9AF7BC76D1EFBA3"/>
  </w:style>
  <w:style w:type="paragraph" w:customStyle="1" w:styleId="2E947941855949589FED21B9BDB21B3A">
    <w:name w:val="2E947941855949589FED21B9BDB21B3A"/>
  </w:style>
  <w:style w:type="paragraph" w:customStyle="1" w:styleId="CEA41EA0946F4C229662FFA46CCA913F">
    <w:name w:val="CEA41EA0946F4C229662FFA46CCA913F"/>
  </w:style>
  <w:style w:type="paragraph" w:customStyle="1" w:styleId="4D6F83B4703A4C98A89177A7555BA024">
    <w:name w:val="4D6F83B4703A4C98A89177A7555BA024"/>
  </w:style>
  <w:style w:type="paragraph" w:customStyle="1" w:styleId="2693290BBCFA43F4A161EE7DEBAEE137">
    <w:name w:val="2693290BBCFA43F4A161EE7DEBAEE137"/>
  </w:style>
  <w:style w:type="paragraph" w:customStyle="1" w:styleId="B6EA203C4BB04BB2B72B4453DC50BD2D">
    <w:name w:val="B6EA203C4BB04BB2B72B4453DC50BD2D"/>
  </w:style>
  <w:style w:type="paragraph" w:customStyle="1" w:styleId="E891F4B22982473994E5503B4B79B1C5">
    <w:name w:val="E891F4B22982473994E5503B4B79B1C5"/>
  </w:style>
  <w:style w:type="paragraph" w:customStyle="1" w:styleId="954EA947DDFC427BA9B349B1AFA59D66">
    <w:name w:val="954EA947DDFC427BA9B349B1AFA59D66"/>
  </w:style>
  <w:style w:type="paragraph" w:customStyle="1" w:styleId="FAC8E892174740A9AD2CBA9A1DD89344">
    <w:name w:val="FAC8E892174740A9AD2CBA9A1DD89344"/>
  </w:style>
  <w:style w:type="paragraph" w:customStyle="1" w:styleId="EF07651CB87648E4A649729DFA01F4D3">
    <w:name w:val="EF07651CB87648E4A649729DFA01F4D3"/>
  </w:style>
  <w:style w:type="paragraph" w:customStyle="1" w:styleId="7D419F6A2F3C4CA1A8B2CA3A4FCF8326">
    <w:name w:val="7D419F6A2F3C4CA1A8B2CA3A4FCF8326"/>
  </w:style>
  <w:style w:type="paragraph" w:customStyle="1" w:styleId="B4C525F1894449D0A6496ABF9E1FE6B5">
    <w:name w:val="B4C525F1894449D0A6496ABF9E1FE6B5"/>
  </w:style>
  <w:style w:type="paragraph" w:customStyle="1" w:styleId="9CEBEA45D2A74B40B76BA0B85BC17E12">
    <w:name w:val="9CEBEA45D2A74B40B76BA0B85BC17E12"/>
  </w:style>
  <w:style w:type="paragraph" w:customStyle="1" w:styleId="6C536859A3564F7799469D8541D9250C">
    <w:name w:val="6C536859A3564F7799469D8541D925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AA40D3-541E-424B-AFAE-84D94FCC265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39B4F3D-04FE-4640-978D-CC954734C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E4D68-0E8C-43E1-B65C-A29832EECB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classic cover letter.dotx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2024-04-30T09:21:00Z</dcterms:created>
  <dcterms:modified xsi:type="dcterms:W3CDTF">2024-04-30T09:35:00Z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